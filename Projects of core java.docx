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8582" w14:textId="201DFD21" w:rsidR="00A9204E" w:rsidRPr="00FA6638" w:rsidRDefault="00FA6638">
      <w:pPr>
        <w:rPr>
          <w:b/>
          <w:bCs/>
          <w:sz w:val="44"/>
          <w:szCs w:val="44"/>
        </w:rPr>
      </w:pPr>
      <w:r w:rsidRPr="00FA6638">
        <w:rPr>
          <w:b/>
          <w:bCs/>
          <w:sz w:val="44"/>
          <w:szCs w:val="44"/>
        </w:rPr>
        <w:t>Projects of core java</w:t>
      </w:r>
    </w:p>
    <w:p w14:paraId="3984A026" w14:textId="30009E62" w:rsidR="00FA6638" w:rsidRDefault="00FA6638"/>
    <w:p w14:paraId="589F9D8D" w14:textId="77777777" w:rsidR="00FA6638" w:rsidRDefault="00FA6638" w:rsidP="00FA6638">
      <w:r>
        <w:t>Tic Tac Toe Game</w:t>
      </w:r>
    </w:p>
    <w:p w14:paraId="7E6C0D0D" w14:textId="77777777" w:rsidR="00FA6638" w:rsidRDefault="00FA6638" w:rsidP="00FA6638">
      <w:r>
        <w:t>Editor</w:t>
      </w:r>
    </w:p>
    <w:p w14:paraId="123D9BF8" w14:textId="77777777" w:rsidR="00FA6638" w:rsidRDefault="00FA6638" w:rsidP="00FA6638">
      <w:r>
        <w:t>Billing Software</w:t>
      </w:r>
    </w:p>
    <w:p w14:paraId="60953077" w14:textId="77777777" w:rsidR="00FA6638" w:rsidRDefault="00FA6638" w:rsidP="00FA6638">
      <w:r>
        <w:t>Games</w:t>
      </w:r>
    </w:p>
    <w:p w14:paraId="22C8E182" w14:textId="159B90DE" w:rsidR="00FA6638" w:rsidRDefault="00FA6638" w:rsidP="00FA6638">
      <w:r>
        <w:t>Chat Server</w:t>
      </w:r>
    </w:p>
    <w:p w14:paraId="0C115E88" w14:textId="11643EA2" w:rsidR="00F62B36" w:rsidRDefault="00F62B36" w:rsidP="00FA6638"/>
    <w:p w14:paraId="4DC37B4E" w14:textId="2F371928" w:rsidR="00F62B36" w:rsidRDefault="00F62B36" w:rsidP="00FA6638">
      <w:r>
        <w:t>Pdfdrive.java</w:t>
      </w:r>
    </w:p>
    <w:sectPr w:rsidR="00F6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71931988">
    <w:abstractNumId w:val="19"/>
  </w:num>
  <w:num w:numId="2" w16cid:durableId="264118654">
    <w:abstractNumId w:val="12"/>
  </w:num>
  <w:num w:numId="3" w16cid:durableId="2126339210">
    <w:abstractNumId w:val="10"/>
  </w:num>
  <w:num w:numId="4" w16cid:durableId="1929607620">
    <w:abstractNumId w:val="21"/>
  </w:num>
  <w:num w:numId="5" w16cid:durableId="1685324584">
    <w:abstractNumId w:val="13"/>
  </w:num>
  <w:num w:numId="6" w16cid:durableId="1775006383">
    <w:abstractNumId w:val="16"/>
  </w:num>
  <w:num w:numId="7" w16cid:durableId="796072200">
    <w:abstractNumId w:val="18"/>
  </w:num>
  <w:num w:numId="8" w16cid:durableId="1182629397">
    <w:abstractNumId w:val="9"/>
  </w:num>
  <w:num w:numId="9" w16cid:durableId="27491619">
    <w:abstractNumId w:val="7"/>
  </w:num>
  <w:num w:numId="10" w16cid:durableId="150878422">
    <w:abstractNumId w:val="6"/>
  </w:num>
  <w:num w:numId="11" w16cid:durableId="1507204794">
    <w:abstractNumId w:val="5"/>
  </w:num>
  <w:num w:numId="12" w16cid:durableId="242686878">
    <w:abstractNumId w:val="4"/>
  </w:num>
  <w:num w:numId="13" w16cid:durableId="231473179">
    <w:abstractNumId w:val="8"/>
  </w:num>
  <w:num w:numId="14" w16cid:durableId="1263613500">
    <w:abstractNumId w:val="3"/>
  </w:num>
  <w:num w:numId="15" w16cid:durableId="1647541033">
    <w:abstractNumId w:val="2"/>
  </w:num>
  <w:num w:numId="16" w16cid:durableId="1653824499">
    <w:abstractNumId w:val="1"/>
  </w:num>
  <w:num w:numId="17" w16cid:durableId="717752399">
    <w:abstractNumId w:val="0"/>
  </w:num>
  <w:num w:numId="18" w16cid:durableId="485515653">
    <w:abstractNumId w:val="14"/>
  </w:num>
  <w:num w:numId="19" w16cid:durableId="790172911">
    <w:abstractNumId w:val="15"/>
  </w:num>
  <w:num w:numId="20" w16cid:durableId="1925606131">
    <w:abstractNumId w:val="20"/>
  </w:num>
  <w:num w:numId="21" w16cid:durableId="632635371">
    <w:abstractNumId w:val="17"/>
  </w:num>
  <w:num w:numId="22" w16cid:durableId="1523786439">
    <w:abstractNumId w:val="11"/>
  </w:num>
  <w:num w:numId="23" w16cid:durableId="19539733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38"/>
    <w:rsid w:val="00645252"/>
    <w:rsid w:val="006D3D74"/>
    <w:rsid w:val="0083569A"/>
    <w:rsid w:val="00A9204E"/>
    <w:rsid w:val="00DE3D96"/>
    <w:rsid w:val="00F62B36"/>
    <w:rsid w:val="00F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A49B"/>
  <w15:chartTrackingRefBased/>
  <w15:docId w15:val="{B8806446-C3CF-4BB3-BB9D-D8AE2313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AppData\Local\Microsoft\Office\16.0\DTS\en-US%7b98CF562B-9541-4ECA-9C86-AEF4B1DD3484%7d\%7b56D854A0-45B2-4F54-B2F2-1B4B4FA2B85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{56D854A0-45B2-4F54-B2F2-1B4B4FA2B853}tf02786999_win32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Neel Shah</cp:lastModifiedBy>
  <cp:revision>2</cp:revision>
  <dcterms:created xsi:type="dcterms:W3CDTF">2022-04-30T15:27:00Z</dcterms:created>
  <dcterms:modified xsi:type="dcterms:W3CDTF">2022-04-30T19:23:00Z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