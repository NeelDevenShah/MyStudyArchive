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5E73" w14:textId="1C903517" w:rsidR="00A9204E" w:rsidRDefault="00B54EB3">
      <w:pPr>
        <w:rPr>
          <w:b/>
          <w:bCs/>
        </w:rPr>
      </w:pPr>
      <w:r>
        <w:rPr>
          <w:b/>
          <w:bCs/>
        </w:rPr>
        <w:t>Hackathon</w:t>
      </w:r>
      <w:r w:rsidRPr="00B54EB3">
        <w:rPr>
          <w:b/>
          <w:bCs/>
        </w:rPr>
        <w:t xml:space="preserve"> websites</w:t>
      </w:r>
    </w:p>
    <w:p w14:paraId="63518254" w14:textId="628658FC" w:rsidR="00B54EB3" w:rsidRDefault="00B54EB3">
      <w:pPr>
        <w:rPr>
          <w:b/>
          <w:bCs/>
        </w:rPr>
      </w:pPr>
      <w:r>
        <w:rPr>
          <w:b/>
          <w:bCs/>
        </w:rPr>
        <w:tab/>
      </w:r>
    </w:p>
    <w:p w14:paraId="5710A02D" w14:textId="6F1BBF48" w:rsidR="00B54EB3" w:rsidRDefault="00546D71" w:rsidP="00546D71">
      <w:pPr>
        <w:pStyle w:val="ListParagraph"/>
        <w:numPr>
          <w:ilvl w:val="0"/>
          <w:numId w:val="24"/>
        </w:numPr>
      </w:pPr>
      <w:proofErr w:type="spellStart"/>
      <w:r>
        <w:t>Devpost</w:t>
      </w:r>
      <w:proofErr w:type="spellEnd"/>
    </w:p>
    <w:p w14:paraId="16862CB0" w14:textId="38F679B8" w:rsidR="00546D71" w:rsidRDefault="00F552D5" w:rsidP="00546D71">
      <w:pPr>
        <w:pStyle w:val="ListParagraph"/>
        <w:numPr>
          <w:ilvl w:val="0"/>
          <w:numId w:val="24"/>
        </w:numPr>
      </w:pPr>
      <w:proofErr w:type="spellStart"/>
      <w:r>
        <w:t>Devfolio</w:t>
      </w:r>
      <w:proofErr w:type="spellEnd"/>
    </w:p>
    <w:p w14:paraId="5AA3E398" w14:textId="71B0DECD" w:rsidR="00F552D5" w:rsidRPr="00B54EB3" w:rsidRDefault="00F552D5" w:rsidP="00706DA1">
      <w:pPr>
        <w:pStyle w:val="ListParagraph"/>
        <w:numPr>
          <w:ilvl w:val="0"/>
          <w:numId w:val="24"/>
        </w:numPr>
      </w:pPr>
      <w:proofErr w:type="spellStart"/>
      <w:r>
        <w:t>hackerEarth</w:t>
      </w:r>
      <w:proofErr w:type="spellEnd"/>
    </w:p>
    <w:sectPr w:rsidR="00F552D5" w:rsidRPr="00B5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3383414"/>
    <w:multiLevelType w:val="hybridMultilevel"/>
    <w:tmpl w:val="3C32A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34225548">
    <w:abstractNumId w:val="19"/>
  </w:num>
  <w:num w:numId="2" w16cid:durableId="1537354618">
    <w:abstractNumId w:val="12"/>
  </w:num>
  <w:num w:numId="3" w16cid:durableId="1300964512">
    <w:abstractNumId w:val="10"/>
  </w:num>
  <w:num w:numId="4" w16cid:durableId="1456216765">
    <w:abstractNumId w:val="22"/>
  </w:num>
  <w:num w:numId="5" w16cid:durableId="1825782555">
    <w:abstractNumId w:val="13"/>
  </w:num>
  <w:num w:numId="6" w16cid:durableId="87653621">
    <w:abstractNumId w:val="16"/>
  </w:num>
  <w:num w:numId="7" w16cid:durableId="1001616480">
    <w:abstractNumId w:val="18"/>
  </w:num>
  <w:num w:numId="8" w16cid:durableId="2079739875">
    <w:abstractNumId w:val="9"/>
  </w:num>
  <w:num w:numId="9" w16cid:durableId="2034065318">
    <w:abstractNumId w:val="7"/>
  </w:num>
  <w:num w:numId="10" w16cid:durableId="538129866">
    <w:abstractNumId w:val="6"/>
  </w:num>
  <w:num w:numId="11" w16cid:durableId="1989355118">
    <w:abstractNumId w:val="5"/>
  </w:num>
  <w:num w:numId="12" w16cid:durableId="1994524429">
    <w:abstractNumId w:val="4"/>
  </w:num>
  <w:num w:numId="13" w16cid:durableId="1592273626">
    <w:abstractNumId w:val="8"/>
  </w:num>
  <w:num w:numId="14" w16cid:durableId="1991865115">
    <w:abstractNumId w:val="3"/>
  </w:num>
  <w:num w:numId="15" w16cid:durableId="535432182">
    <w:abstractNumId w:val="2"/>
  </w:num>
  <w:num w:numId="16" w16cid:durableId="1493523872">
    <w:abstractNumId w:val="1"/>
  </w:num>
  <w:num w:numId="17" w16cid:durableId="1118257382">
    <w:abstractNumId w:val="0"/>
  </w:num>
  <w:num w:numId="18" w16cid:durableId="1246451287">
    <w:abstractNumId w:val="14"/>
  </w:num>
  <w:num w:numId="19" w16cid:durableId="160392977">
    <w:abstractNumId w:val="15"/>
  </w:num>
  <w:num w:numId="20" w16cid:durableId="734083565">
    <w:abstractNumId w:val="20"/>
  </w:num>
  <w:num w:numId="21" w16cid:durableId="1909222137">
    <w:abstractNumId w:val="17"/>
  </w:num>
  <w:num w:numId="22" w16cid:durableId="614140177">
    <w:abstractNumId w:val="11"/>
  </w:num>
  <w:num w:numId="23" w16cid:durableId="15815990">
    <w:abstractNumId w:val="23"/>
  </w:num>
  <w:num w:numId="24" w16cid:durableId="9637322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3"/>
    <w:rsid w:val="00546D71"/>
    <w:rsid w:val="00645252"/>
    <w:rsid w:val="006D3D74"/>
    <w:rsid w:val="00706DA1"/>
    <w:rsid w:val="0083569A"/>
    <w:rsid w:val="00A9204E"/>
    <w:rsid w:val="00B54EB3"/>
    <w:rsid w:val="00F5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832B"/>
  <w15:chartTrackingRefBased/>
  <w15:docId w15:val="{E303C96E-AAC0-4333-85BB-C4C22B79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4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Local\Microsoft\Office\16.0\DTS\en-US%7b98CF562B-9541-4ECA-9C86-AEF4B1DD3484%7d\%7b56D854A0-45B2-4F54-B2F2-1B4B4FA2B8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{56D854A0-45B2-4F54-B2F2-1B4B4FA2B853}tf02786999_win32</Template>
  <TotalTime>25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Neel Shah</cp:lastModifiedBy>
  <cp:revision>1</cp:revision>
  <dcterms:created xsi:type="dcterms:W3CDTF">2022-06-08T06:17:00Z</dcterms:created>
  <dcterms:modified xsi:type="dcterms:W3CDTF">2022-06-08T06:42:00Z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